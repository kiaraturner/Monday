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961D27" w14:paraId="51A68997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26A2E136" w14:textId="77777777" w:rsidR="00961D27" w:rsidRDefault="00B02458">
            <w:pPr>
              <w:pStyle w:val="Title"/>
            </w:pPr>
            <w:sdt>
              <w:sdtPr>
                <w:id w:val="65883175"/>
              </w:sdtPr>
              <w:sdtEndPr/>
              <w:sdtContent>
                <w:r>
                  <w:t>Meeting Name</w:t>
                </w:r>
              </w:sdtContent>
            </w:sdt>
            <w:r>
              <w:t xml:space="preserve"> </w:t>
            </w:r>
            <w:sdt>
              <w:sdtPr>
                <w:id w:val="684663173"/>
              </w:sdtPr>
              <w:sdtEndPr/>
              <w:sdtContent>
                <w:r>
                  <w:t>Meeting minutes</w:t>
                </w:r>
              </w:sdtContent>
            </w:sdt>
          </w:p>
        </w:tc>
      </w:tr>
      <w:tr w:rsidR="00961D27" w14:paraId="167EE83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CF94FCD" w14:textId="77777777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959492794"/>
              </w:sdtPr>
              <w:sdtEndPr/>
              <w:sdtContent>
                <w:r w:rsidRPr="004F43B3">
                  <w:rPr>
                    <w:color w:val="auto"/>
                  </w:rPr>
                  <w:t>Location: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03776589" w14:textId="05EA52E1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053009599"/>
              </w:sdtPr>
              <w:sdtEndPr/>
              <w:sdtContent>
                <w:r w:rsidR="004F43B3" w:rsidRPr="004F43B3">
                  <w:rPr>
                    <w:color w:val="auto"/>
                  </w:rPr>
                  <w:t>South Metropolitan TAFE, Thornlie Campus – Room 8G23</w:t>
                </w:r>
              </w:sdtContent>
            </w:sdt>
          </w:p>
        </w:tc>
      </w:tr>
      <w:tr w:rsidR="00961D27" w14:paraId="690D25E1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1D9EC58B" w14:textId="77777777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203176403"/>
              </w:sdtPr>
              <w:sdtEndPr/>
              <w:sdtContent>
                <w:r w:rsidRPr="004F43B3">
                  <w:rPr>
                    <w:color w:val="auto"/>
                  </w:rPr>
                  <w:t>Date: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6F0D373E" w14:textId="77777777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-805549068"/>
                <w:text/>
              </w:sdtPr>
              <w:sdtEndPr/>
              <w:sdtContent>
                <w:r w:rsidRPr="004F43B3">
                  <w:rPr>
                    <w:color w:val="auto"/>
                  </w:rPr>
                  <w:t>Date</w:t>
                </w:r>
              </w:sdtContent>
            </w:sdt>
          </w:p>
        </w:tc>
      </w:tr>
      <w:tr w:rsidR="00961D27" w14:paraId="551295D6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3873195B" w14:textId="77777777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EndPr/>
              <w:sdtContent>
                <w:r w:rsidRPr="004F43B3">
                  <w:rPr>
                    <w:color w:val="auto"/>
                  </w:rPr>
                  <w:t>Time: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32A09220" w14:textId="77777777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</w:sdtPr>
              <w:sdtEndPr/>
              <w:sdtContent>
                <w:r w:rsidRPr="004F43B3">
                  <w:rPr>
                    <w:color w:val="auto"/>
                  </w:rPr>
                  <w:t>Time</w:t>
                </w:r>
              </w:sdtContent>
            </w:sdt>
          </w:p>
        </w:tc>
      </w:tr>
      <w:tr w:rsidR="00961D27" w14:paraId="63C17B9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50B2622" w14:textId="77777777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487633915"/>
              </w:sdtPr>
              <w:sdtEndPr/>
              <w:sdtContent>
                <w:r w:rsidRPr="004F43B3">
                  <w:rPr>
                    <w:color w:val="auto"/>
                  </w:rPr>
                  <w:t>Attendees: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57C2B5B3" w14:textId="7D2FFE24" w:rsidR="00961D27" w:rsidRPr="004F43B3" w:rsidRDefault="00B02458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462615609"/>
                <w:text/>
              </w:sdtPr>
              <w:sdtEndPr/>
              <w:sdtContent>
                <w:r w:rsidR="004F43B3">
                  <w:rPr>
                    <w:color w:val="auto"/>
                  </w:rPr>
                  <w:t>Kiara Turner, Joshua Ferguson</w:t>
                </w:r>
              </w:sdtContent>
            </w:sdt>
          </w:p>
        </w:tc>
      </w:tr>
    </w:tbl>
    <w:p w14:paraId="10AEB7A8" w14:textId="77777777" w:rsidR="00961D27" w:rsidRDefault="00B02458">
      <w:pPr>
        <w:pStyle w:val="Heading1"/>
      </w:pPr>
      <w:r>
        <w:t>Discussion Details</w:t>
      </w:r>
    </w:p>
    <w:p w14:paraId="19C8682C" w14:textId="77777777" w:rsidR="00961D27" w:rsidRDefault="00B02458">
      <w:pPr>
        <w:pStyle w:val="ListNumber"/>
        <w:numPr>
          <w:ilvl w:val="0"/>
          <w:numId w:val="2"/>
        </w:numPr>
      </w:pPr>
      <w:r>
        <w:t>&lt;Include Here Your Class Names&gt;</w:t>
      </w:r>
    </w:p>
    <w:p w14:paraId="3851260B" w14:textId="77777777" w:rsidR="00961D27" w:rsidRDefault="00B02458">
      <w:pPr>
        <w:pStyle w:val="ListNumber"/>
        <w:numPr>
          <w:ilvl w:val="0"/>
          <w:numId w:val="2"/>
        </w:numPr>
      </w:pPr>
      <w:r>
        <w:t xml:space="preserve">&lt;Describe the details of each of the attributes in classes you will be </w:t>
      </w:r>
      <w:r>
        <w:t>modeling on the UML diagram&gt;</w:t>
      </w:r>
    </w:p>
    <w:p w14:paraId="1C2D4778" w14:textId="77777777" w:rsidR="00961D27" w:rsidRDefault="00B02458">
      <w:pPr>
        <w:pStyle w:val="ListNumber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&lt;Describe the details of each of the attributes in classes you will be modeling on the UML diagram&gt;</w:t>
      </w:r>
    </w:p>
    <w:p w14:paraId="101B8769" w14:textId="77777777" w:rsidR="00961D27" w:rsidRDefault="00961D27">
      <w:pPr>
        <w:pStyle w:val="ListNumber"/>
        <w:numPr>
          <w:ilvl w:val="0"/>
          <w:numId w:val="2"/>
        </w:numPr>
      </w:pPr>
    </w:p>
    <w:p w14:paraId="0B267F32" w14:textId="77777777" w:rsidR="00961D27" w:rsidRDefault="00961D27">
      <w:pPr>
        <w:pStyle w:val="ListNumber"/>
        <w:numPr>
          <w:ilvl w:val="0"/>
          <w:numId w:val="2"/>
        </w:numPr>
      </w:pPr>
    </w:p>
    <w:p w14:paraId="5EEA4F8B" w14:textId="77777777" w:rsidR="00961D27" w:rsidRDefault="00961D27">
      <w:pPr>
        <w:pStyle w:val="ListNumber"/>
        <w:numPr>
          <w:ilvl w:val="0"/>
          <w:numId w:val="2"/>
        </w:numPr>
      </w:pPr>
    </w:p>
    <w:p w14:paraId="5DFA720B" w14:textId="77777777" w:rsidR="00961D27" w:rsidRDefault="00961D27">
      <w:pPr>
        <w:pStyle w:val="ListNumber"/>
        <w:ind w:left="360"/>
      </w:pPr>
    </w:p>
    <w:tbl>
      <w:tblPr>
        <w:tblStyle w:val="BlueCurveMinutesTable"/>
        <w:tblW w:w="5000" w:type="pct"/>
        <w:tblBorders>
          <w:top w:val="single" w:sz="18" w:space="0" w:color="17406D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052"/>
        <w:gridCol w:w="2628"/>
        <w:gridCol w:w="1725"/>
        <w:gridCol w:w="2955"/>
      </w:tblGrid>
      <w:tr w:rsidR="00961D27" w14:paraId="4D2B81C2" w14:textId="77777777" w:rsidTr="0096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051" w:type="dxa"/>
            <w:tcBorders>
              <w:top w:val="single" w:sz="18" w:space="0" w:color="17406D"/>
            </w:tcBorders>
            <w:shd w:val="clear" w:color="auto" w:fill="auto"/>
          </w:tcPr>
          <w:p w14:paraId="6BF5F512" w14:textId="77777777" w:rsidR="00961D27" w:rsidRDefault="00B02458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628" w:type="dxa"/>
            <w:tcBorders>
              <w:top w:val="single" w:sz="18" w:space="0" w:color="17406D"/>
            </w:tcBorders>
            <w:shd w:val="clear" w:color="auto" w:fill="auto"/>
          </w:tcPr>
          <w:p w14:paraId="55C7B504" w14:textId="77777777" w:rsidR="00961D27" w:rsidRDefault="00B02458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725" w:type="dxa"/>
            <w:tcBorders>
              <w:top w:val="single" w:sz="18" w:space="0" w:color="17406D"/>
            </w:tcBorders>
            <w:shd w:val="clear" w:color="auto" w:fill="auto"/>
          </w:tcPr>
          <w:p w14:paraId="69782F7F" w14:textId="77777777" w:rsidR="00961D27" w:rsidRDefault="00B02458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955" w:type="dxa"/>
            <w:tcBorders>
              <w:top w:val="single" w:sz="18" w:space="0" w:color="17406D"/>
            </w:tcBorders>
            <w:shd w:val="clear" w:color="auto" w:fill="auto"/>
          </w:tcPr>
          <w:p w14:paraId="42C2FB32" w14:textId="77777777" w:rsidR="00961D27" w:rsidRDefault="00B02458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961D27" w14:paraId="7D84617A" w14:textId="77777777" w:rsidTr="00961D27">
        <w:trPr>
          <w:trHeight w:val="288"/>
        </w:trPr>
        <w:tc>
          <w:tcPr>
            <w:tcW w:w="2051" w:type="dxa"/>
            <w:shd w:val="clear" w:color="auto" w:fill="auto"/>
          </w:tcPr>
          <w:p w14:paraId="191DCC17" w14:textId="77777777" w:rsidR="00961D27" w:rsidRDefault="00B02458">
            <w:pPr>
              <w:spacing w:after="120"/>
            </w:pPr>
            <w:r>
              <w:t>[Action item]</w:t>
            </w:r>
          </w:p>
        </w:tc>
        <w:tc>
          <w:tcPr>
            <w:tcW w:w="2628" w:type="dxa"/>
            <w:shd w:val="clear" w:color="auto" w:fill="auto"/>
          </w:tcPr>
          <w:p w14:paraId="272B5550" w14:textId="77777777" w:rsidR="00961D27" w:rsidRDefault="00B02458">
            <w:pPr>
              <w:spacing w:after="120"/>
            </w:pPr>
            <w:r>
              <w:t>[Name(s)]</w:t>
            </w:r>
          </w:p>
        </w:tc>
        <w:tc>
          <w:tcPr>
            <w:tcW w:w="1725" w:type="dxa"/>
            <w:shd w:val="clear" w:color="auto" w:fill="auto"/>
          </w:tcPr>
          <w:p w14:paraId="4474B86D" w14:textId="77777777" w:rsidR="00961D27" w:rsidRDefault="00B02458">
            <w:pPr>
              <w:spacing w:after="120"/>
            </w:pPr>
            <w:r>
              <w:t>[Date]</w:t>
            </w:r>
          </w:p>
        </w:tc>
        <w:tc>
          <w:tcPr>
            <w:tcW w:w="2955" w:type="dxa"/>
            <w:shd w:val="clear" w:color="auto" w:fill="auto"/>
          </w:tcPr>
          <w:p w14:paraId="4CD409AF" w14:textId="77777777" w:rsidR="00961D27" w:rsidRDefault="00B02458">
            <w:pPr>
              <w:spacing w:after="120"/>
            </w:pPr>
            <w:r>
              <w:t xml:space="preserve">[Status, such as In Progress or </w:t>
            </w:r>
            <w:r>
              <w:t>Complete]</w:t>
            </w:r>
          </w:p>
        </w:tc>
      </w:tr>
      <w:tr w:rsidR="00961D27" w14:paraId="7F7D9704" w14:textId="77777777" w:rsidTr="00961D27">
        <w:trPr>
          <w:trHeight w:val="288"/>
        </w:trPr>
        <w:tc>
          <w:tcPr>
            <w:tcW w:w="2051" w:type="dxa"/>
            <w:shd w:val="clear" w:color="auto" w:fill="auto"/>
          </w:tcPr>
          <w:p w14:paraId="5A9C7C88" w14:textId="77777777" w:rsidR="00961D27" w:rsidRDefault="00961D27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406246F2" w14:textId="77777777" w:rsidR="00961D27" w:rsidRDefault="00961D27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15488E14" w14:textId="77777777" w:rsidR="00961D27" w:rsidRDefault="00961D27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1B7F58C7" w14:textId="77777777" w:rsidR="00961D27" w:rsidRDefault="00961D27">
            <w:pPr>
              <w:spacing w:after="120"/>
            </w:pPr>
          </w:p>
        </w:tc>
      </w:tr>
      <w:tr w:rsidR="00961D27" w14:paraId="5FBC33CC" w14:textId="77777777" w:rsidTr="00961D27">
        <w:trPr>
          <w:trHeight w:val="288"/>
        </w:trPr>
        <w:tc>
          <w:tcPr>
            <w:tcW w:w="2051" w:type="dxa"/>
            <w:shd w:val="clear" w:color="auto" w:fill="auto"/>
          </w:tcPr>
          <w:p w14:paraId="101774A9" w14:textId="77777777" w:rsidR="00961D27" w:rsidRDefault="00961D27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6EE322C7" w14:textId="77777777" w:rsidR="00961D27" w:rsidRDefault="00961D27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1ABA0CA7" w14:textId="77777777" w:rsidR="00961D27" w:rsidRDefault="00961D27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6E842CEB" w14:textId="77777777" w:rsidR="00961D27" w:rsidRDefault="00961D27">
            <w:pPr>
              <w:spacing w:after="120"/>
            </w:pPr>
          </w:p>
        </w:tc>
      </w:tr>
      <w:tr w:rsidR="00961D27" w14:paraId="7BD61F8C" w14:textId="77777777" w:rsidTr="00961D27">
        <w:trPr>
          <w:trHeight w:val="288"/>
        </w:trPr>
        <w:tc>
          <w:tcPr>
            <w:tcW w:w="2051" w:type="dxa"/>
            <w:shd w:val="clear" w:color="auto" w:fill="auto"/>
          </w:tcPr>
          <w:p w14:paraId="521BFFD6" w14:textId="77777777" w:rsidR="00961D27" w:rsidRDefault="00961D27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17328FB5" w14:textId="77777777" w:rsidR="00961D27" w:rsidRDefault="00961D27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09BFD9DD" w14:textId="77777777" w:rsidR="00961D27" w:rsidRDefault="00961D27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2015B539" w14:textId="77777777" w:rsidR="00961D27" w:rsidRDefault="00961D27">
            <w:pPr>
              <w:spacing w:after="120"/>
            </w:pPr>
          </w:p>
        </w:tc>
      </w:tr>
      <w:tr w:rsidR="00961D27" w14:paraId="3E00FF3F" w14:textId="77777777" w:rsidTr="00961D27">
        <w:trPr>
          <w:trHeight w:val="288"/>
        </w:trPr>
        <w:tc>
          <w:tcPr>
            <w:tcW w:w="2051" w:type="dxa"/>
            <w:shd w:val="clear" w:color="auto" w:fill="auto"/>
          </w:tcPr>
          <w:p w14:paraId="608547E0" w14:textId="77777777" w:rsidR="00961D27" w:rsidRDefault="00961D27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4234CB1" w14:textId="77777777" w:rsidR="00961D27" w:rsidRDefault="00961D27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094206DC" w14:textId="77777777" w:rsidR="00961D27" w:rsidRDefault="00961D27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450DD068" w14:textId="77777777" w:rsidR="00961D27" w:rsidRDefault="00961D27">
            <w:pPr>
              <w:spacing w:after="120"/>
            </w:pPr>
          </w:p>
        </w:tc>
      </w:tr>
    </w:tbl>
    <w:p w14:paraId="474CE914" w14:textId="77777777" w:rsidR="00961D27" w:rsidRDefault="00961D27"/>
    <w:sectPr w:rsidR="00961D27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51E6" w14:textId="77777777" w:rsidR="00B02458" w:rsidRDefault="00B02458">
      <w:pPr>
        <w:spacing w:before="0" w:after="0"/>
      </w:pPr>
      <w:r>
        <w:separator/>
      </w:r>
    </w:p>
  </w:endnote>
  <w:endnote w:type="continuationSeparator" w:id="0">
    <w:p w14:paraId="0644505A" w14:textId="77777777" w:rsidR="00B02458" w:rsidRDefault="00B024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DA3E" w14:textId="77777777" w:rsidR="00B02458" w:rsidRDefault="00B02458">
      <w:pPr>
        <w:spacing w:before="0" w:after="0"/>
      </w:pPr>
      <w:r>
        <w:separator/>
      </w:r>
    </w:p>
  </w:footnote>
  <w:footnote w:type="continuationSeparator" w:id="0">
    <w:p w14:paraId="47865DE8" w14:textId="77777777" w:rsidR="00B02458" w:rsidRDefault="00B024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1353" w14:textId="77777777" w:rsidR="00961D27" w:rsidRDefault="00B0245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24C17D7B" wp14:editId="2DF7A4A3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aphic 17" style="position:absolute;margin-left:-18.75pt;margin-top:-35.9pt;width:649.55pt;height:238.35pt" coordorigin="-375,-718" coordsize="12991,4767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559"/>
    <w:multiLevelType w:val="multilevel"/>
    <w:tmpl w:val="FD52D6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4D3590"/>
    <w:multiLevelType w:val="multilevel"/>
    <w:tmpl w:val="4BB82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27"/>
    <w:rsid w:val="004F43B3"/>
    <w:rsid w:val="00961D27"/>
    <w:rsid w:val="00B0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B7E4"/>
  <w15:docId w15:val="{8372162B-B5DA-4430-9210-3A405449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9C27AD09-0B10-4087-A06D-46016022A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Kiara Turner</cp:lastModifiedBy>
  <cp:revision>9</cp:revision>
  <dcterms:created xsi:type="dcterms:W3CDTF">2021-01-24T19:38:00Z</dcterms:created>
  <dcterms:modified xsi:type="dcterms:W3CDTF">2022-03-21T01:30:00Z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0x01010008A387A6A5F150438AB789FA73477179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